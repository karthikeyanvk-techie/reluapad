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CCC96" w14:textId="18ABC0BC" w:rsidR="00BC2ECC" w:rsidRPr="0024409A" w:rsidRDefault="00BC2ECC" w:rsidP="00834830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en-SG"/>
        </w:rPr>
      </w:pPr>
      <w:r w:rsidRPr="0024409A">
        <w:rPr>
          <w:rFonts w:eastAsia="Times New Roman" w:cstheme="minorHAnsi"/>
          <w:b/>
          <w:bCs/>
          <w:sz w:val="32"/>
          <w:szCs w:val="32"/>
          <w:lang w:eastAsia="en-SG"/>
        </w:rPr>
        <w:t>Mukthar Ahamad</w:t>
      </w:r>
    </w:p>
    <w:p w14:paraId="7676FC58" w14:textId="3981F983" w:rsidR="008B2400" w:rsidRPr="008B2400" w:rsidRDefault="007E734B" w:rsidP="008B2400">
      <w:pPr>
        <w:spacing w:after="0" w:line="240" w:lineRule="auto"/>
        <w:jc w:val="center"/>
        <w:rPr>
          <w:b/>
          <w:bCs/>
          <w:color w:val="000000" w:themeColor="text1"/>
        </w:rPr>
      </w:pPr>
      <w:r w:rsidRPr="00C90470">
        <w:rPr>
          <w:rFonts w:ascii="Calibri" w:eastAsia="Times New Roman" w:hAnsi="Calibri" w:cs="Calibri"/>
          <w:b/>
          <w:bCs/>
          <w:lang w:eastAsia="en-SG"/>
        </w:rPr>
        <w:t>Mobile</w:t>
      </w:r>
      <w:r w:rsidRPr="00726564">
        <w:rPr>
          <w:rFonts w:ascii="Calibri" w:eastAsia="Times New Roman" w:hAnsi="Calibri" w:cs="Calibri"/>
          <w:lang w:eastAsia="en-SG"/>
        </w:rPr>
        <w:t>:</w:t>
      </w:r>
      <w:r w:rsidR="00BC2ECC">
        <w:rPr>
          <w:rFonts w:ascii="Calibri" w:eastAsia="Times New Roman" w:hAnsi="Calibri" w:cs="Calibri"/>
          <w:lang w:eastAsia="en-SG"/>
        </w:rPr>
        <w:t xml:space="preserve"> </w:t>
      </w:r>
      <w:r w:rsidR="00BC2ECC" w:rsidRPr="00C90470">
        <w:rPr>
          <w:rFonts w:ascii="Calibri" w:eastAsia="Times New Roman" w:hAnsi="Calibri" w:cs="Calibri"/>
          <w:color w:val="000000" w:themeColor="text1"/>
          <w:lang w:eastAsia="en-SG"/>
        </w:rPr>
        <w:t>+65-8302 181</w:t>
      </w:r>
      <w:r w:rsidR="00222E9F" w:rsidRPr="00C90470">
        <w:rPr>
          <w:rFonts w:ascii="Calibri" w:eastAsia="Times New Roman" w:hAnsi="Calibri" w:cs="Calibri"/>
          <w:color w:val="000000" w:themeColor="text1"/>
          <w:lang w:eastAsia="en-SG"/>
        </w:rPr>
        <w:t>6</w:t>
      </w:r>
      <w:r w:rsidR="00222E9F">
        <w:rPr>
          <w:rFonts w:ascii="Calibri" w:eastAsia="Times New Roman" w:hAnsi="Calibri" w:cs="Calibri"/>
          <w:color w:val="4BACC6" w:themeColor="accent5"/>
          <w:lang w:eastAsia="en-SG"/>
        </w:rPr>
        <w:t xml:space="preserve"> </w:t>
      </w:r>
      <w:r w:rsidR="00222E9F">
        <w:rPr>
          <w:rFonts w:ascii="Calibri" w:eastAsia="Times New Roman" w:hAnsi="Calibri" w:cs="Calibri"/>
          <w:lang w:eastAsia="en-SG"/>
        </w:rPr>
        <w:t>|</w:t>
      </w:r>
      <w:r w:rsidR="0036471A">
        <w:rPr>
          <w:rFonts w:ascii="Calibri" w:eastAsia="Times New Roman" w:hAnsi="Calibri" w:cs="Calibri"/>
          <w:lang w:eastAsia="en-SG"/>
        </w:rPr>
        <w:t xml:space="preserve">  </w:t>
      </w:r>
      <w:r w:rsidRPr="00C90470">
        <w:rPr>
          <w:rFonts w:ascii="Calibri" w:eastAsia="Times New Roman" w:hAnsi="Calibri" w:cs="Calibri"/>
          <w:b/>
          <w:bCs/>
          <w:lang w:eastAsia="en-SG"/>
        </w:rPr>
        <w:t>Email</w:t>
      </w:r>
      <w:r w:rsidRPr="00726564">
        <w:rPr>
          <w:rFonts w:ascii="Calibri" w:eastAsia="Times New Roman" w:hAnsi="Calibri" w:cs="Calibri"/>
          <w:lang w:eastAsia="en-SG"/>
        </w:rPr>
        <w:t>:</w:t>
      </w:r>
      <w:r w:rsidRPr="009D3A02">
        <w:rPr>
          <w:rFonts w:ascii="Calibri" w:eastAsia="Times New Roman" w:hAnsi="Calibri" w:cs="Calibri"/>
          <w:u w:color="FFFFFF" w:themeColor="background1"/>
          <w:lang w:eastAsia="en-SG"/>
        </w:rPr>
        <w:t xml:space="preserve"> </w:t>
      </w:r>
      <w:hyperlink r:id="rId11" w:history="1">
        <w:r w:rsidR="00BC2ECC" w:rsidRPr="008B2400">
          <w:rPr>
            <w:rStyle w:val="Hyperlink"/>
            <w:color w:val="000000" w:themeColor="text1"/>
            <w:u w:val="none"/>
          </w:rPr>
          <w:t>MuktharCloudNine@gmail.com</w:t>
        </w:r>
      </w:hyperlink>
      <w:r w:rsidR="00BC2ECC">
        <w:t xml:space="preserve">  </w:t>
      </w:r>
      <w:r w:rsidR="00222E9F">
        <w:t>|</w:t>
      </w:r>
      <w:r w:rsidR="0036471A" w:rsidRPr="00217264">
        <w:rPr>
          <w:b/>
          <w:bCs/>
        </w:rPr>
        <w:t xml:space="preserve"> </w:t>
      </w:r>
      <w:hyperlink r:id="rId12" w:history="1">
        <w:r w:rsidR="00BC2ECC" w:rsidRPr="00217264">
          <w:rPr>
            <w:rStyle w:val="Hyperlink"/>
            <w:b/>
            <w:bCs/>
            <w:color w:val="000000" w:themeColor="text1"/>
            <w:u w:color="FFFFFF" w:themeColor="background1"/>
          </w:rPr>
          <w:t>LinkedIn</w:t>
        </w:r>
      </w:hyperlink>
    </w:p>
    <w:p w14:paraId="10C97F16" w14:textId="04C1E947" w:rsidR="00956627" w:rsidRDefault="00956627" w:rsidP="007C571B">
      <w:pPr>
        <w:shd w:val="clear" w:color="auto" w:fill="D9D9D9" w:themeFill="background1" w:themeFillShade="D9"/>
        <w:spacing w:before="240"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b/>
          <w:bCs/>
          <w:lang w:eastAsia="en-SG"/>
        </w:rPr>
        <w:t>S</w:t>
      </w:r>
      <w:r w:rsidR="005C75B9">
        <w:rPr>
          <w:rFonts w:ascii="Calibri" w:eastAsia="Times New Roman" w:hAnsi="Calibri" w:cs="Calibri"/>
          <w:b/>
          <w:bCs/>
          <w:lang w:eastAsia="en-SG"/>
        </w:rPr>
        <w:t>UMMARY</w:t>
      </w:r>
    </w:p>
    <w:p w14:paraId="2072C95B" w14:textId="77777777" w:rsidR="00A64418" w:rsidRDefault="00A64418" w:rsidP="0024409A">
      <w:pPr>
        <w:spacing w:after="0" w:line="240" w:lineRule="auto"/>
        <w:jc w:val="both"/>
        <w:rPr>
          <w:rFonts w:ascii="Calibri" w:eastAsia="Times New Roman" w:hAnsi="Calibri" w:cs="Calibri"/>
          <w:lang w:eastAsia="en-SG"/>
        </w:rPr>
      </w:pPr>
    </w:p>
    <w:p w14:paraId="0857EFC5" w14:textId="6A3EDB2A" w:rsidR="009F70A9" w:rsidRPr="00E06358" w:rsidRDefault="009F70A9" w:rsidP="00E06358">
      <w:pPr>
        <w:spacing w:after="0" w:line="240" w:lineRule="auto"/>
        <w:rPr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lang w:eastAsia="en-SG"/>
        </w:rPr>
        <w:t xml:space="preserve">4+ years as project consultant working on E-commerce, </w:t>
      </w:r>
      <w:r w:rsidR="00B45EF1">
        <w:rPr>
          <w:rFonts w:ascii="Calibri" w:eastAsia="Times New Roman" w:hAnsi="Calibri" w:cs="Calibri"/>
          <w:lang w:eastAsia="en-SG"/>
        </w:rPr>
        <w:t>AI hiring and Medical products.</w:t>
      </w:r>
    </w:p>
    <w:p w14:paraId="25EEB2AC" w14:textId="77777777" w:rsidR="007C571B" w:rsidRDefault="007C571B" w:rsidP="0024409A">
      <w:pPr>
        <w:spacing w:after="0" w:line="240" w:lineRule="auto"/>
        <w:jc w:val="both"/>
        <w:rPr>
          <w:rFonts w:ascii="Calibri" w:eastAsia="Times New Roman" w:hAnsi="Calibri" w:cs="Calibri"/>
          <w:lang w:eastAsia="en-SG"/>
        </w:rPr>
      </w:pPr>
    </w:p>
    <w:p w14:paraId="7F58DEE8" w14:textId="51492E4D" w:rsidR="0080582E" w:rsidRPr="007C571B" w:rsidRDefault="0080582E" w:rsidP="007C571B">
      <w:pPr>
        <w:shd w:val="clear" w:color="auto" w:fill="D9D9D9" w:themeFill="background1" w:themeFillShade="D9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SG"/>
        </w:rPr>
      </w:pPr>
      <w:r>
        <w:rPr>
          <w:rFonts w:ascii="Calibri" w:eastAsia="Times New Roman" w:hAnsi="Calibri" w:cs="Calibri"/>
          <w:b/>
          <w:bCs/>
          <w:color w:val="000000"/>
          <w:kern w:val="36"/>
          <w:lang w:eastAsia="en-SG"/>
        </w:rPr>
        <w:t>S</w:t>
      </w:r>
      <w:r w:rsidR="005C75B9">
        <w:rPr>
          <w:rFonts w:ascii="Calibri" w:eastAsia="Times New Roman" w:hAnsi="Calibri" w:cs="Calibri"/>
          <w:b/>
          <w:bCs/>
          <w:color w:val="000000"/>
          <w:kern w:val="36"/>
          <w:lang w:eastAsia="en-SG"/>
        </w:rPr>
        <w:t>KILLS</w:t>
      </w:r>
    </w:p>
    <w:p w14:paraId="0F6C549C" w14:textId="48B68E46" w:rsidR="0080582E" w:rsidRPr="0080582E" w:rsidRDefault="0080582E" w:rsidP="0080582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SG"/>
        </w:rPr>
      </w:pPr>
      <w:r w:rsidRPr="0080582E">
        <w:rPr>
          <w:rFonts w:ascii="Calibri" w:eastAsia="Times New Roman" w:hAnsi="Calibri" w:cs="Calibri"/>
          <w:lang w:eastAsia="en-SG"/>
        </w:rPr>
        <w:t>Hard Skills-</w:t>
      </w:r>
      <w:r w:rsidR="008B2400">
        <w:rPr>
          <w:rFonts w:ascii="Calibri" w:eastAsia="Times New Roman" w:hAnsi="Calibri" w:cs="Calibri"/>
          <w:lang w:eastAsia="en-SG"/>
        </w:rPr>
        <w:t xml:space="preserve"> </w:t>
      </w:r>
      <w:r w:rsidR="00B45EF1">
        <w:rPr>
          <w:rFonts w:ascii="Calibri" w:eastAsia="Times New Roman" w:hAnsi="Calibri" w:cs="Calibri"/>
          <w:lang w:eastAsia="en-SG"/>
        </w:rPr>
        <w:t>Agile Development Process</w:t>
      </w:r>
      <w:r w:rsidR="008B2400">
        <w:rPr>
          <w:rFonts w:ascii="Calibri" w:eastAsia="Times New Roman" w:hAnsi="Calibri" w:cs="Calibri"/>
          <w:lang w:eastAsia="en-SG"/>
        </w:rPr>
        <w:t>, Facilitation</w:t>
      </w:r>
      <w:r w:rsidRPr="0080582E">
        <w:rPr>
          <w:rFonts w:ascii="Calibri" w:eastAsia="Times New Roman" w:hAnsi="Calibri" w:cs="Calibri"/>
          <w:lang w:eastAsia="en-SG"/>
        </w:rPr>
        <w:t>,</w:t>
      </w:r>
      <w:r w:rsidR="008B2400">
        <w:rPr>
          <w:rFonts w:ascii="Calibri" w:eastAsia="Times New Roman" w:hAnsi="Calibri" w:cs="Calibri"/>
          <w:lang w:eastAsia="en-SG"/>
        </w:rPr>
        <w:t xml:space="preserve"> Servant</w:t>
      </w:r>
      <w:r w:rsidRPr="0080582E">
        <w:rPr>
          <w:rFonts w:ascii="Calibri" w:eastAsia="Times New Roman" w:hAnsi="Calibri" w:cs="Calibri"/>
          <w:lang w:eastAsia="en-SG"/>
        </w:rPr>
        <w:t xml:space="preserve"> Leadership,</w:t>
      </w:r>
      <w:r w:rsidR="008B2400">
        <w:rPr>
          <w:rFonts w:ascii="Calibri" w:eastAsia="Times New Roman" w:hAnsi="Calibri" w:cs="Calibri"/>
          <w:lang w:eastAsia="en-SG"/>
        </w:rPr>
        <w:t xml:space="preserve"> Conflict </w:t>
      </w:r>
      <w:r w:rsidR="00973648">
        <w:rPr>
          <w:rFonts w:ascii="Calibri" w:eastAsia="Times New Roman" w:hAnsi="Calibri" w:cs="Calibri"/>
          <w:lang w:eastAsia="en-SG"/>
        </w:rPr>
        <w:t>R</w:t>
      </w:r>
      <w:r w:rsidR="008B2400">
        <w:rPr>
          <w:rFonts w:ascii="Calibri" w:eastAsia="Times New Roman" w:hAnsi="Calibri" w:cs="Calibri"/>
          <w:lang w:eastAsia="en-SG"/>
        </w:rPr>
        <w:t>esolution</w:t>
      </w:r>
      <w:r w:rsidR="009F0882">
        <w:rPr>
          <w:rFonts w:ascii="Calibri" w:eastAsia="Times New Roman" w:hAnsi="Calibri" w:cs="Calibri"/>
          <w:lang w:eastAsia="en-SG"/>
        </w:rPr>
        <w:t>, Continuous improvement</w:t>
      </w:r>
    </w:p>
    <w:p w14:paraId="0E9F5A64" w14:textId="333D3CB2" w:rsidR="0080582E" w:rsidRDefault="0080582E" w:rsidP="0080582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SG"/>
        </w:rPr>
      </w:pPr>
      <w:r w:rsidRPr="0080582E">
        <w:rPr>
          <w:rFonts w:ascii="Calibri" w:eastAsia="Times New Roman" w:hAnsi="Calibri" w:cs="Calibri"/>
          <w:lang w:eastAsia="en-SG"/>
        </w:rPr>
        <w:t xml:space="preserve">Soft Skills- Relationship Skills, </w:t>
      </w:r>
      <w:r w:rsidR="009F0882">
        <w:rPr>
          <w:rFonts w:ascii="Calibri" w:eastAsia="Times New Roman" w:hAnsi="Calibri" w:cs="Calibri"/>
          <w:lang w:eastAsia="en-SG"/>
        </w:rPr>
        <w:t xml:space="preserve">Problem Solving, </w:t>
      </w:r>
      <w:r w:rsidRPr="0080582E">
        <w:rPr>
          <w:rFonts w:ascii="Calibri" w:eastAsia="Times New Roman" w:hAnsi="Calibri" w:cs="Calibri"/>
          <w:lang w:eastAsia="en-SG"/>
        </w:rPr>
        <w:t>Organi</w:t>
      </w:r>
      <w:r w:rsidR="00E1754D">
        <w:rPr>
          <w:rFonts w:ascii="Calibri" w:eastAsia="Times New Roman" w:hAnsi="Calibri" w:cs="Calibri"/>
          <w:lang w:eastAsia="en-SG"/>
        </w:rPr>
        <w:t>sational Skills, Communication</w:t>
      </w:r>
      <w:r w:rsidR="00973648">
        <w:rPr>
          <w:rFonts w:ascii="Calibri" w:eastAsia="Times New Roman" w:hAnsi="Calibri" w:cs="Calibri"/>
          <w:lang w:eastAsia="en-SG"/>
        </w:rPr>
        <w:t>, Decision Making</w:t>
      </w:r>
    </w:p>
    <w:p w14:paraId="3107430E" w14:textId="0726764B" w:rsidR="0080582E" w:rsidRPr="0080582E" w:rsidRDefault="0080582E" w:rsidP="0080582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SG"/>
        </w:rPr>
      </w:pPr>
      <w:r w:rsidRPr="0080582E">
        <w:rPr>
          <w:rFonts w:ascii="Calibri" w:eastAsia="Times New Roman" w:hAnsi="Calibri" w:cs="Calibri"/>
          <w:lang w:eastAsia="en-SG"/>
        </w:rPr>
        <w:t>Tools- JIRA, ProofHub, Monday.com,</w:t>
      </w:r>
      <w:r w:rsidR="009F0882">
        <w:rPr>
          <w:rFonts w:ascii="Calibri" w:eastAsia="Times New Roman" w:hAnsi="Calibri" w:cs="Calibri"/>
          <w:lang w:eastAsia="en-SG"/>
        </w:rPr>
        <w:t xml:space="preserve"> Google Analytics, Slack,</w:t>
      </w:r>
      <w:r w:rsidRPr="0080582E">
        <w:rPr>
          <w:rFonts w:ascii="Calibri" w:eastAsia="Times New Roman" w:hAnsi="Calibri" w:cs="Calibri"/>
          <w:lang w:eastAsia="en-SG"/>
        </w:rPr>
        <w:t xml:space="preserve"> MS Office, G Suite</w:t>
      </w:r>
    </w:p>
    <w:p w14:paraId="781B1875" w14:textId="50BCA0C2" w:rsidR="007E734B" w:rsidRPr="00726564" w:rsidRDefault="007E734B" w:rsidP="00C90470">
      <w:pPr>
        <w:shd w:val="clear" w:color="auto" w:fill="D9D9D9" w:themeFill="background1" w:themeFillShade="D9"/>
        <w:spacing w:before="240"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726564">
        <w:rPr>
          <w:rFonts w:ascii="Calibri" w:eastAsia="Times New Roman" w:hAnsi="Calibri" w:cs="Calibri"/>
          <w:b/>
          <w:bCs/>
          <w:lang w:eastAsia="en-SG"/>
        </w:rPr>
        <w:t>W</w:t>
      </w:r>
      <w:r w:rsidR="005C75B9">
        <w:rPr>
          <w:rFonts w:ascii="Calibri" w:eastAsia="Times New Roman" w:hAnsi="Calibri" w:cs="Calibri"/>
          <w:b/>
          <w:bCs/>
          <w:lang w:eastAsia="en-SG"/>
        </w:rPr>
        <w:t>ORK EXPERIENCE</w:t>
      </w:r>
    </w:p>
    <w:p w14:paraId="42864B6C" w14:textId="34D4D957" w:rsidR="007E734B" w:rsidRPr="00726564" w:rsidRDefault="0024409A" w:rsidP="0024409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b/>
          <w:bCs/>
          <w:lang w:eastAsia="en-SG"/>
        </w:rPr>
        <w:t>Project Consultant</w:t>
      </w:r>
      <w:r w:rsidR="00070DF1">
        <w:rPr>
          <w:rFonts w:ascii="Calibri" w:eastAsia="Times New Roman" w:hAnsi="Calibri" w:cs="Calibri"/>
          <w:b/>
          <w:bCs/>
          <w:lang w:eastAsia="en-SG"/>
        </w:rPr>
        <w:t xml:space="preserve">, </w:t>
      </w:r>
      <w:r w:rsidR="00DD1BE6">
        <w:rPr>
          <w:rFonts w:ascii="Calibri" w:eastAsia="Times New Roman" w:hAnsi="Calibri" w:cs="Calibri"/>
          <w:b/>
          <w:bCs/>
          <w:lang w:eastAsia="en-SG"/>
        </w:rPr>
        <w:t>P</w:t>
      </w:r>
      <w:r>
        <w:rPr>
          <w:rFonts w:ascii="Calibri" w:eastAsia="Times New Roman" w:hAnsi="Calibri" w:cs="Calibri"/>
          <w:b/>
          <w:bCs/>
          <w:lang w:eastAsia="en-SG"/>
        </w:rPr>
        <w:t>ro Bono Affiliations</w:t>
      </w:r>
      <w:r w:rsidR="003F79E1">
        <w:rPr>
          <w:rFonts w:ascii="Calibri" w:eastAsia="Times New Roman" w:hAnsi="Calibri" w:cs="Calibri"/>
          <w:b/>
          <w:bCs/>
          <w:lang w:eastAsia="en-SG"/>
        </w:rPr>
        <w:t>, Singapore</w:t>
      </w:r>
      <w:r>
        <w:rPr>
          <w:rFonts w:ascii="Calibri" w:eastAsia="Times New Roman" w:hAnsi="Calibri" w:cs="Calibri"/>
          <w:b/>
          <w:bCs/>
          <w:lang w:eastAsia="en-SG"/>
        </w:rPr>
        <w:t xml:space="preserve"> </w:t>
      </w:r>
      <w:r w:rsidR="007E734B" w:rsidRPr="00726564">
        <w:rPr>
          <w:rFonts w:ascii="Calibri" w:eastAsia="Times New Roman" w:hAnsi="Calibri" w:cs="Calibri"/>
          <w:b/>
          <w:bCs/>
          <w:lang w:eastAsia="en-SG"/>
        </w:rPr>
        <w:t>      </w:t>
      </w:r>
      <w:r w:rsidR="00DD1BE6">
        <w:rPr>
          <w:rFonts w:ascii="Calibri" w:eastAsia="Times New Roman" w:hAnsi="Calibri" w:cs="Calibri"/>
          <w:b/>
          <w:bCs/>
          <w:lang w:eastAsia="en-SG"/>
        </w:rPr>
        <w:tab/>
      </w:r>
      <w:r w:rsidR="00DD1BE6">
        <w:rPr>
          <w:rFonts w:ascii="Calibri" w:eastAsia="Times New Roman" w:hAnsi="Calibri" w:cs="Calibri"/>
          <w:b/>
          <w:bCs/>
          <w:lang w:eastAsia="en-SG"/>
        </w:rPr>
        <w:tab/>
      </w:r>
      <w:r>
        <w:rPr>
          <w:rFonts w:ascii="Calibri" w:eastAsia="Times New Roman" w:hAnsi="Calibri" w:cs="Calibri"/>
          <w:b/>
          <w:bCs/>
          <w:lang w:eastAsia="en-SG"/>
        </w:rPr>
        <w:t xml:space="preserve">                      </w:t>
      </w:r>
      <w:r w:rsidR="003F79E1">
        <w:rPr>
          <w:rFonts w:ascii="Calibri" w:eastAsia="Times New Roman" w:hAnsi="Calibri" w:cs="Calibri"/>
          <w:b/>
          <w:bCs/>
          <w:lang w:eastAsia="en-SG"/>
        </w:rPr>
        <w:t xml:space="preserve"> </w:t>
      </w:r>
      <w:r>
        <w:rPr>
          <w:rFonts w:ascii="Calibri" w:eastAsia="Times New Roman" w:hAnsi="Calibri" w:cs="Calibri"/>
          <w:b/>
          <w:lang w:eastAsia="en-SG"/>
        </w:rPr>
        <w:t>Sep</w:t>
      </w:r>
      <w:r w:rsidR="00DD1BE6">
        <w:rPr>
          <w:rFonts w:ascii="Calibri" w:eastAsia="Times New Roman" w:hAnsi="Calibri" w:cs="Calibri"/>
          <w:b/>
          <w:lang w:eastAsia="en-SG"/>
        </w:rPr>
        <w:t xml:space="preserve"> 1</w:t>
      </w:r>
      <w:r>
        <w:rPr>
          <w:rFonts w:ascii="Calibri" w:eastAsia="Times New Roman" w:hAnsi="Calibri" w:cs="Calibri"/>
          <w:b/>
          <w:lang w:eastAsia="en-SG"/>
        </w:rPr>
        <w:t>9</w:t>
      </w:r>
      <w:r w:rsidR="007E734B" w:rsidRPr="00076BEA">
        <w:rPr>
          <w:rFonts w:ascii="Calibri" w:eastAsia="Times New Roman" w:hAnsi="Calibri" w:cs="Calibri"/>
          <w:b/>
          <w:lang w:eastAsia="en-SG"/>
        </w:rPr>
        <w:t xml:space="preserve"> – </w:t>
      </w:r>
      <w:r>
        <w:rPr>
          <w:rFonts w:ascii="Calibri" w:eastAsia="Times New Roman" w:hAnsi="Calibri" w:cs="Calibri"/>
          <w:b/>
          <w:lang w:eastAsia="en-SG"/>
        </w:rPr>
        <w:t>Present</w:t>
      </w:r>
      <w:r w:rsidR="007E734B" w:rsidRPr="00726564">
        <w:rPr>
          <w:rFonts w:ascii="Calibri" w:eastAsia="Times New Roman" w:hAnsi="Calibri" w:cs="Calibri"/>
          <w:b/>
          <w:bCs/>
          <w:lang w:eastAsia="en-SG"/>
        </w:rPr>
        <w:t xml:space="preserve"> </w:t>
      </w:r>
    </w:p>
    <w:p w14:paraId="26586310" w14:textId="37281A35" w:rsidR="00F87565" w:rsidRPr="00F87565" w:rsidRDefault="00EA408B" w:rsidP="00F8756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lang w:eastAsia="en-SG"/>
        </w:rPr>
        <w:t>Optimized</w:t>
      </w:r>
      <w:r w:rsidR="00B45EF1">
        <w:rPr>
          <w:rFonts w:ascii="Calibri" w:eastAsia="Times New Roman" w:hAnsi="Calibri" w:cs="Calibri"/>
          <w:lang w:eastAsia="en-SG"/>
        </w:rPr>
        <w:t xml:space="preserve"> </w:t>
      </w:r>
      <w:r w:rsidR="007D0F3A">
        <w:rPr>
          <w:rFonts w:ascii="Calibri" w:eastAsia="Times New Roman" w:hAnsi="Calibri" w:cs="Calibri"/>
          <w:lang w:eastAsia="en-SG"/>
        </w:rPr>
        <w:t>performance by using Agile</w:t>
      </w:r>
      <w:r>
        <w:rPr>
          <w:rFonts w:ascii="Calibri" w:eastAsia="Times New Roman" w:hAnsi="Calibri" w:cs="Calibri"/>
          <w:lang w:eastAsia="en-SG"/>
        </w:rPr>
        <w:t xml:space="preserve"> framework to </w:t>
      </w:r>
      <w:r w:rsidR="00B45EF1">
        <w:rPr>
          <w:rFonts w:ascii="Calibri" w:eastAsia="Times New Roman" w:hAnsi="Calibri" w:cs="Calibri"/>
          <w:b/>
          <w:bCs/>
          <w:lang w:eastAsia="en-SG"/>
        </w:rPr>
        <w:t>increase</w:t>
      </w:r>
      <w:bookmarkStart w:id="0" w:name="_GoBack"/>
      <w:bookmarkEnd w:id="0"/>
      <w:r w:rsidRPr="00EA408B">
        <w:rPr>
          <w:rFonts w:ascii="Calibri" w:eastAsia="Times New Roman" w:hAnsi="Calibri" w:cs="Calibri"/>
          <w:b/>
          <w:bCs/>
          <w:lang w:eastAsia="en-SG"/>
        </w:rPr>
        <w:t xml:space="preserve"> productivity by 37%</w:t>
      </w:r>
      <w:r>
        <w:rPr>
          <w:rFonts w:ascii="Calibri" w:eastAsia="Times New Roman" w:hAnsi="Calibri" w:cs="Calibri"/>
          <w:lang w:eastAsia="en-SG"/>
        </w:rPr>
        <w:t xml:space="preserve"> on </w:t>
      </w:r>
      <w:r w:rsidR="00F87565" w:rsidRPr="00F87565">
        <w:rPr>
          <w:rFonts w:ascii="Calibri" w:eastAsia="Times New Roman" w:hAnsi="Calibri" w:cs="Calibri"/>
          <w:lang w:eastAsia="en-SG"/>
        </w:rPr>
        <w:t xml:space="preserve">performance management system with scrum team for health care SME </w:t>
      </w:r>
    </w:p>
    <w:p w14:paraId="27DD2B90" w14:textId="0B2B0850" w:rsidR="00F87565" w:rsidRPr="00F87565" w:rsidRDefault="00F87565" w:rsidP="00F8756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SG"/>
        </w:rPr>
      </w:pPr>
      <w:r w:rsidRPr="00F87565">
        <w:rPr>
          <w:rFonts w:ascii="Calibri" w:eastAsia="Times New Roman" w:hAnsi="Calibri" w:cs="Calibri"/>
          <w:lang w:eastAsia="en-SG"/>
        </w:rPr>
        <w:t>Collaborated with Invenio</w:t>
      </w:r>
      <w:r w:rsidR="007C731C">
        <w:rPr>
          <w:rFonts w:ascii="Calibri" w:eastAsia="Times New Roman" w:hAnsi="Calibri" w:cs="Calibri"/>
          <w:lang w:eastAsia="en-SG"/>
        </w:rPr>
        <w:t>.</w:t>
      </w:r>
      <w:r w:rsidR="00E1754D">
        <w:rPr>
          <w:rFonts w:ascii="Calibri" w:eastAsia="Times New Roman" w:hAnsi="Calibri" w:cs="Calibri"/>
          <w:lang w:eastAsia="en-SG"/>
        </w:rPr>
        <w:t>AI-</w:t>
      </w:r>
      <w:r w:rsidR="0052416D">
        <w:rPr>
          <w:rFonts w:ascii="Calibri" w:eastAsia="Times New Roman" w:hAnsi="Calibri" w:cs="Calibri"/>
          <w:lang w:eastAsia="en-SG"/>
        </w:rPr>
        <w:t xml:space="preserve"> artificial intelligence based hiring platform start-up</w:t>
      </w:r>
      <w:r w:rsidR="007D0F3A">
        <w:rPr>
          <w:rFonts w:ascii="Calibri" w:eastAsia="Times New Roman" w:hAnsi="Calibri" w:cs="Calibri"/>
          <w:lang w:eastAsia="en-SG"/>
        </w:rPr>
        <w:t>, to help</w:t>
      </w:r>
      <w:r w:rsidR="0052416D">
        <w:rPr>
          <w:rFonts w:ascii="Calibri" w:eastAsia="Times New Roman" w:hAnsi="Calibri" w:cs="Calibri"/>
          <w:lang w:eastAsia="en-SG"/>
        </w:rPr>
        <w:t xml:space="preserve"> in user research and hypothesis validation</w:t>
      </w:r>
    </w:p>
    <w:p w14:paraId="1788E3A4" w14:textId="0574C0FE" w:rsidR="00DD1BE6" w:rsidRPr="00F87565" w:rsidRDefault="00F87565" w:rsidP="00F8756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</w:rPr>
      </w:pPr>
      <w:r w:rsidRPr="00F87565">
        <w:rPr>
          <w:rFonts w:ascii="Calibri" w:eastAsia="Times New Roman" w:hAnsi="Calibri" w:cs="Calibri"/>
          <w:lang w:eastAsia="en-SG"/>
        </w:rPr>
        <w:t>Volunteering with Singapore-based hypermarket in warehouse operations since February</w:t>
      </w:r>
    </w:p>
    <w:p w14:paraId="6B1C8C10" w14:textId="77777777" w:rsidR="00F87565" w:rsidRDefault="00F87565" w:rsidP="00F87565">
      <w:pPr>
        <w:pStyle w:val="ListParagraph"/>
        <w:spacing w:after="0" w:line="240" w:lineRule="auto"/>
        <w:ind w:left="360"/>
        <w:jc w:val="both"/>
        <w:rPr>
          <w:b/>
        </w:rPr>
      </w:pPr>
    </w:p>
    <w:p w14:paraId="7991D6ED" w14:textId="718ACDF2" w:rsidR="00F76954" w:rsidRPr="00726564" w:rsidRDefault="00F87565" w:rsidP="00F76954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b/>
          <w:bCs/>
          <w:lang w:eastAsia="en-SG"/>
        </w:rPr>
        <w:t>Project Consultant</w:t>
      </w:r>
      <w:r w:rsidR="00F76954">
        <w:rPr>
          <w:rFonts w:ascii="Calibri" w:eastAsia="Times New Roman" w:hAnsi="Calibri" w:cs="Calibri"/>
          <w:b/>
          <w:bCs/>
          <w:lang w:eastAsia="en-SG"/>
        </w:rPr>
        <w:t xml:space="preserve">, </w:t>
      </w:r>
      <w:r>
        <w:rPr>
          <w:rFonts w:ascii="Calibri" w:eastAsia="Times New Roman" w:hAnsi="Calibri" w:cs="Calibri"/>
          <w:b/>
          <w:bCs/>
          <w:lang w:eastAsia="en-SG"/>
        </w:rPr>
        <w:t>TalentKraft</w:t>
      </w:r>
      <w:r w:rsidR="003F79E1">
        <w:rPr>
          <w:rFonts w:ascii="Calibri" w:eastAsia="Times New Roman" w:hAnsi="Calibri" w:cs="Calibri"/>
          <w:b/>
          <w:bCs/>
          <w:lang w:eastAsia="en-SG"/>
        </w:rPr>
        <w:t>, Singapore</w:t>
      </w:r>
      <w:r w:rsidR="00F76954">
        <w:rPr>
          <w:rFonts w:ascii="Calibri" w:eastAsia="Times New Roman" w:hAnsi="Calibri" w:cs="Calibri"/>
          <w:b/>
          <w:bCs/>
          <w:lang w:eastAsia="en-SG"/>
        </w:rPr>
        <w:tab/>
      </w:r>
      <w:r>
        <w:rPr>
          <w:rFonts w:ascii="Calibri" w:eastAsia="Times New Roman" w:hAnsi="Calibri" w:cs="Calibri"/>
          <w:b/>
          <w:bCs/>
          <w:lang w:eastAsia="en-SG"/>
        </w:rPr>
        <w:t xml:space="preserve">                                                                   </w:t>
      </w:r>
      <w:r w:rsidR="003F79E1">
        <w:rPr>
          <w:rFonts w:ascii="Calibri" w:eastAsia="Times New Roman" w:hAnsi="Calibri" w:cs="Calibri"/>
          <w:b/>
          <w:bCs/>
          <w:lang w:eastAsia="en-SG"/>
        </w:rPr>
        <w:t xml:space="preserve"> Feb</w:t>
      </w:r>
      <w:r w:rsidR="00F76954">
        <w:rPr>
          <w:rFonts w:ascii="Calibri" w:eastAsia="Times New Roman" w:hAnsi="Calibri" w:cs="Calibri"/>
          <w:b/>
          <w:bCs/>
          <w:lang w:eastAsia="en-SG"/>
        </w:rPr>
        <w:t xml:space="preserve"> 1</w:t>
      </w:r>
      <w:r w:rsidR="003F79E1">
        <w:rPr>
          <w:rFonts w:ascii="Calibri" w:eastAsia="Times New Roman" w:hAnsi="Calibri" w:cs="Calibri"/>
          <w:b/>
          <w:bCs/>
          <w:lang w:eastAsia="en-SG"/>
        </w:rPr>
        <w:t>9</w:t>
      </w:r>
      <w:r w:rsidR="00F76954">
        <w:rPr>
          <w:rFonts w:ascii="Calibri" w:eastAsia="Times New Roman" w:hAnsi="Calibri" w:cs="Calibri"/>
          <w:b/>
          <w:bCs/>
          <w:lang w:eastAsia="en-SG"/>
        </w:rPr>
        <w:t xml:space="preserve"> – </w:t>
      </w:r>
      <w:r w:rsidR="003F79E1">
        <w:rPr>
          <w:rFonts w:ascii="Calibri" w:eastAsia="Times New Roman" w:hAnsi="Calibri" w:cs="Calibri"/>
          <w:b/>
          <w:bCs/>
          <w:lang w:eastAsia="en-SG"/>
        </w:rPr>
        <w:t>Aug</w:t>
      </w:r>
      <w:r w:rsidR="00F76954">
        <w:rPr>
          <w:rFonts w:ascii="Calibri" w:eastAsia="Times New Roman" w:hAnsi="Calibri" w:cs="Calibri"/>
          <w:b/>
          <w:bCs/>
          <w:lang w:eastAsia="en-SG"/>
        </w:rPr>
        <w:t xml:space="preserve"> 1</w:t>
      </w:r>
      <w:r w:rsidR="003F79E1">
        <w:rPr>
          <w:rFonts w:ascii="Calibri" w:eastAsia="Times New Roman" w:hAnsi="Calibri" w:cs="Calibri"/>
          <w:b/>
          <w:bCs/>
          <w:lang w:eastAsia="en-SG"/>
        </w:rPr>
        <w:t>9</w:t>
      </w:r>
    </w:p>
    <w:p w14:paraId="4AA68D22" w14:textId="7A8278A3" w:rsidR="00F87565" w:rsidRPr="00F87565" w:rsidRDefault="00F87565" w:rsidP="007C731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SG"/>
        </w:rPr>
      </w:pPr>
      <w:r w:rsidRPr="00C90470">
        <w:rPr>
          <w:rFonts w:ascii="Calibri" w:eastAsia="Times New Roman" w:hAnsi="Calibri" w:cs="Calibri"/>
          <w:b/>
          <w:bCs/>
          <w:lang w:eastAsia="en-SG"/>
        </w:rPr>
        <w:t>Saved time</w:t>
      </w:r>
      <w:r w:rsidRPr="00F87565">
        <w:rPr>
          <w:rFonts w:ascii="Calibri" w:eastAsia="Times New Roman" w:hAnsi="Calibri" w:cs="Calibri"/>
          <w:lang w:eastAsia="en-SG"/>
        </w:rPr>
        <w:t xml:space="preserve"> for travel start-up by</w:t>
      </w:r>
      <w:r w:rsidRPr="00F87565">
        <w:rPr>
          <w:rFonts w:ascii="Calibri" w:eastAsia="Times New Roman" w:hAnsi="Calibri" w:cs="Calibri"/>
          <w:b/>
          <w:bCs/>
          <w:lang w:eastAsia="en-SG"/>
        </w:rPr>
        <w:t xml:space="preserve"> 40%</w:t>
      </w:r>
      <w:r w:rsidRPr="00F87565">
        <w:rPr>
          <w:rFonts w:ascii="Calibri" w:eastAsia="Times New Roman" w:hAnsi="Calibri" w:cs="Calibri"/>
          <w:lang w:eastAsia="en-SG"/>
        </w:rPr>
        <w:t xml:space="preserve"> and lifestyle start-up by </w:t>
      </w:r>
      <w:r w:rsidRPr="00F87565">
        <w:rPr>
          <w:rFonts w:ascii="Calibri" w:eastAsia="Times New Roman" w:hAnsi="Calibri" w:cs="Calibri"/>
          <w:b/>
          <w:bCs/>
          <w:lang w:eastAsia="en-SG"/>
        </w:rPr>
        <w:t>55%</w:t>
      </w:r>
      <w:r w:rsidRPr="00F87565">
        <w:rPr>
          <w:rFonts w:ascii="Calibri" w:eastAsia="Times New Roman" w:hAnsi="Calibri" w:cs="Calibri"/>
          <w:lang w:eastAsia="en-SG"/>
        </w:rPr>
        <w:t xml:space="preserve"> through</w:t>
      </w:r>
      <w:r w:rsidR="007C571B">
        <w:rPr>
          <w:rFonts w:ascii="Calibri" w:eastAsia="Times New Roman" w:hAnsi="Calibri" w:cs="Calibri"/>
          <w:lang w:eastAsia="en-SG"/>
        </w:rPr>
        <w:t xml:space="preserve"> new</w:t>
      </w:r>
      <w:r w:rsidRPr="00F87565">
        <w:rPr>
          <w:rFonts w:ascii="Calibri" w:eastAsia="Times New Roman" w:hAnsi="Calibri" w:cs="Calibri"/>
          <w:lang w:eastAsia="en-SG"/>
        </w:rPr>
        <w:t xml:space="preserve"> process optimisation</w:t>
      </w:r>
      <w:r w:rsidR="007C571B">
        <w:rPr>
          <w:rFonts w:ascii="Calibri" w:eastAsia="Times New Roman" w:hAnsi="Calibri" w:cs="Calibri"/>
          <w:lang w:eastAsia="en-SG"/>
        </w:rPr>
        <w:t xml:space="preserve"> techniques</w:t>
      </w:r>
    </w:p>
    <w:p w14:paraId="7281354E" w14:textId="6EC699EE" w:rsidR="00F87565" w:rsidRPr="00F87565" w:rsidRDefault="00F87565" w:rsidP="007C731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SG"/>
        </w:rPr>
      </w:pPr>
      <w:r w:rsidRPr="00F87565">
        <w:rPr>
          <w:rFonts w:ascii="Calibri" w:eastAsia="Times New Roman" w:hAnsi="Calibri" w:cs="Calibri"/>
          <w:lang w:eastAsia="en-SG"/>
        </w:rPr>
        <w:t xml:space="preserve">Devised and implemented </w:t>
      </w:r>
      <w:r w:rsidRPr="00F87565">
        <w:rPr>
          <w:rFonts w:ascii="Calibri" w:eastAsia="Times New Roman" w:hAnsi="Calibri" w:cs="Calibri"/>
          <w:b/>
          <w:bCs/>
          <w:lang w:eastAsia="en-SG"/>
        </w:rPr>
        <w:t>2 recruitment framework</w:t>
      </w:r>
      <w:r w:rsidRPr="00F87565">
        <w:rPr>
          <w:rFonts w:ascii="Calibri" w:eastAsia="Times New Roman" w:hAnsi="Calibri" w:cs="Calibri"/>
          <w:lang w:eastAsia="en-SG"/>
        </w:rPr>
        <w:t xml:space="preserve"> projects</w:t>
      </w:r>
      <w:r w:rsidR="00C10521">
        <w:rPr>
          <w:rFonts w:ascii="Calibri" w:eastAsia="Times New Roman" w:hAnsi="Calibri" w:cs="Calibri"/>
          <w:lang w:eastAsia="en-SG"/>
        </w:rPr>
        <w:t xml:space="preserve"> involving engineering practises</w:t>
      </w:r>
      <w:r w:rsidR="00B45EF1">
        <w:rPr>
          <w:rFonts w:ascii="Calibri" w:eastAsia="Times New Roman" w:hAnsi="Calibri" w:cs="Calibri"/>
          <w:lang w:eastAsia="en-SG"/>
        </w:rPr>
        <w:t xml:space="preserve"> using</w:t>
      </w:r>
      <w:r w:rsidRPr="00F87565">
        <w:rPr>
          <w:rFonts w:ascii="Calibri" w:eastAsia="Times New Roman" w:hAnsi="Calibri" w:cs="Calibri"/>
          <w:lang w:eastAsia="en-SG"/>
        </w:rPr>
        <w:t xml:space="preserve"> scrum framework involving technology-based hiring methods</w:t>
      </w:r>
    </w:p>
    <w:p w14:paraId="61E6D703" w14:textId="3A0374BB" w:rsidR="00F87565" w:rsidRPr="007D0F3A" w:rsidRDefault="00F87565" w:rsidP="007C731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SG"/>
        </w:rPr>
      </w:pPr>
      <w:r w:rsidRPr="00F87565">
        <w:rPr>
          <w:rFonts w:ascii="Calibri" w:eastAsia="Times New Roman" w:hAnsi="Calibri" w:cs="Calibri"/>
          <w:lang w:eastAsia="en-SG"/>
        </w:rPr>
        <w:t xml:space="preserve">Gathered requirements, defined, estimated budget, planned and executed projects to meet </w:t>
      </w:r>
      <w:r w:rsidRPr="00C90470">
        <w:rPr>
          <w:rFonts w:ascii="Calibri" w:eastAsia="Times New Roman" w:hAnsi="Calibri" w:cs="Calibri"/>
          <w:b/>
          <w:bCs/>
          <w:lang w:eastAsia="en-SG"/>
        </w:rPr>
        <w:t>customer demand up to 95%</w:t>
      </w:r>
    </w:p>
    <w:p w14:paraId="6A542199" w14:textId="55FD13A1" w:rsidR="007D0F3A" w:rsidRPr="00F87565" w:rsidRDefault="007D0F3A" w:rsidP="007C731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bCs/>
          <w:lang w:eastAsia="en-SG"/>
        </w:rPr>
        <w:t xml:space="preserve">Initiated monthly meet-ups to build product </w:t>
      </w:r>
      <w:r w:rsidR="00407E2A">
        <w:rPr>
          <w:rFonts w:ascii="Calibri" w:eastAsia="Times New Roman" w:hAnsi="Calibri" w:cs="Calibri"/>
          <w:bCs/>
          <w:lang w:eastAsia="en-SG"/>
        </w:rPr>
        <w:t>community</w:t>
      </w:r>
      <w:r>
        <w:rPr>
          <w:rFonts w:ascii="Calibri" w:eastAsia="Times New Roman" w:hAnsi="Calibri" w:cs="Calibri"/>
          <w:bCs/>
          <w:lang w:eastAsia="en-SG"/>
        </w:rPr>
        <w:t xml:space="preserve"> in Asia</w:t>
      </w:r>
    </w:p>
    <w:p w14:paraId="2708A503" w14:textId="77093671" w:rsidR="007E734B" w:rsidRPr="00DD1BE6" w:rsidRDefault="003F79E1" w:rsidP="00DD1BE6">
      <w:pPr>
        <w:spacing w:after="0" w:line="240" w:lineRule="auto"/>
        <w:rPr>
          <w:rFonts w:ascii="Calibri" w:eastAsia="Times New Roman" w:hAnsi="Calibri" w:cs="Calibri"/>
          <w:b/>
          <w:bCs/>
          <w:lang w:eastAsia="en-SG"/>
        </w:rPr>
      </w:pPr>
      <w:r>
        <w:rPr>
          <w:b/>
        </w:rPr>
        <w:t>Junior Project Engineer, Flex, India</w:t>
      </w:r>
      <w:r w:rsidR="007E734B" w:rsidRPr="00DD1BE6">
        <w:rPr>
          <w:rFonts w:ascii="Calibri" w:eastAsia="Times New Roman" w:hAnsi="Calibri" w:cs="Calibri"/>
          <w:b/>
          <w:bCs/>
          <w:lang w:eastAsia="en-SG"/>
        </w:rPr>
        <w:t> </w:t>
      </w:r>
      <w:r w:rsidR="007E734B" w:rsidRPr="00DD1BE6">
        <w:rPr>
          <w:rFonts w:ascii="Calibri" w:eastAsia="Times New Roman" w:hAnsi="Calibri" w:cs="Calibri"/>
          <w:lang w:eastAsia="en-SG"/>
        </w:rPr>
        <w:t xml:space="preserve"> </w:t>
      </w:r>
      <w:r w:rsidR="007E734B" w:rsidRPr="00DD1BE6">
        <w:rPr>
          <w:rFonts w:ascii="Calibri" w:eastAsia="Times New Roman" w:hAnsi="Calibri" w:cs="Calibri"/>
          <w:b/>
          <w:bCs/>
          <w:lang w:eastAsia="en-SG"/>
        </w:rPr>
        <w:t>     </w:t>
      </w:r>
      <w:r w:rsidR="007E734B" w:rsidRPr="00DD1BE6">
        <w:rPr>
          <w:rFonts w:ascii="Calibri" w:eastAsia="Times New Roman" w:hAnsi="Calibri" w:cs="Calibri"/>
          <w:b/>
          <w:bCs/>
          <w:lang w:eastAsia="en-SG"/>
        </w:rPr>
        <w:tab/>
      </w:r>
      <w:r w:rsidR="007E734B" w:rsidRPr="00DD1BE6">
        <w:rPr>
          <w:rFonts w:ascii="Calibri" w:eastAsia="Times New Roman" w:hAnsi="Calibri" w:cs="Calibri"/>
          <w:b/>
          <w:bCs/>
          <w:lang w:eastAsia="en-SG"/>
        </w:rPr>
        <w:tab/>
      </w:r>
      <w:r w:rsidR="007E734B" w:rsidRPr="00DD1BE6">
        <w:rPr>
          <w:rFonts w:ascii="Calibri" w:eastAsia="Times New Roman" w:hAnsi="Calibri" w:cs="Calibri"/>
          <w:b/>
          <w:bCs/>
          <w:lang w:eastAsia="en-SG"/>
        </w:rPr>
        <w:tab/>
      </w:r>
      <w:r w:rsidR="00A46E29" w:rsidRPr="00DD1BE6">
        <w:rPr>
          <w:rFonts w:ascii="Calibri" w:eastAsia="Times New Roman" w:hAnsi="Calibri" w:cs="Calibri"/>
          <w:b/>
          <w:bCs/>
          <w:lang w:eastAsia="en-SG"/>
        </w:rPr>
        <w:tab/>
      </w:r>
      <w:r w:rsidR="00A46E29" w:rsidRPr="00DD1BE6">
        <w:rPr>
          <w:rFonts w:ascii="Calibri" w:eastAsia="Times New Roman" w:hAnsi="Calibri" w:cs="Calibri"/>
          <w:b/>
          <w:bCs/>
          <w:lang w:eastAsia="en-SG"/>
        </w:rPr>
        <w:tab/>
      </w:r>
      <w:r w:rsidR="00A46E29" w:rsidRPr="00DD1BE6">
        <w:rPr>
          <w:rFonts w:ascii="Calibri" w:eastAsia="Times New Roman" w:hAnsi="Calibri" w:cs="Calibri"/>
          <w:b/>
          <w:bCs/>
          <w:lang w:eastAsia="en-SG"/>
        </w:rPr>
        <w:tab/>
      </w:r>
      <w:r>
        <w:rPr>
          <w:rFonts w:ascii="Calibri" w:eastAsia="Times New Roman" w:hAnsi="Calibri" w:cs="Calibri"/>
          <w:b/>
          <w:bCs/>
          <w:lang w:eastAsia="en-SG"/>
        </w:rPr>
        <w:t xml:space="preserve">         </w:t>
      </w:r>
      <w:r w:rsidR="00A46E29" w:rsidRPr="00DD1BE6">
        <w:rPr>
          <w:rFonts w:ascii="Calibri" w:eastAsia="Times New Roman" w:hAnsi="Calibri" w:cs="Calibri"/>
          <w:b/>
          <w:lang w:eastAsia="en-SG"/>
        </w:rPr>
        <w:t>Ma</w:t>
      </w:r>
      <w:r>
        <w:rPr>
          <w:rFonts w:ascii="Calibri" w:eastAsia="Times New Roman" w:hAnsi="Calibri" w:cs="Calibri"/>
          <w:b/>
          <w:lang w:eastAsia="en-SG"/>
        </w:rPr>
        <w:t>r</w:t>
      </w:r>
      <w:r w:rsidR="00A46E29" w:rsidRPr="00DD1BE6">
        <w:rPr>
          <w:rFonts w:ascii="Calibri" w:eastAsia="Times New Roman" w:hAnsi="Calibri" w:cs="Calibri"/>
          <w:b/>
          <w:lang w:eastAsia="en-SG"/>
        </w:rPr>
        <w:t xml:space="preserve"> 15</w:t>
      </w:r>
      <w:r>
        <w:rPr>
          <w:rFonts w:ascii="Calibri" w:eastAsia="Times New Roman" w:hAnsi="Calibri" w:cs="Calibri"/>
          <w:b/>
          <w:lang w:eastAsia="en-SG"/>
        </w:rPr>
        <w:t xml:space="preserve"> </w:t>
      </w:r>
      <w:r w:rsidR="007E734B" w:rsidRPr="00DD1BE6">
        <w:rPr>
          <w:rFonts w:ascii="Calibri" w:eastAsia="Times New Roman" w:hAnsi="Calibri" w:cs="Calibri"/>
          <w:b/>
          <w:lang w:eastAsia="en-SG"/>
        </w:rPr>
        <w:t xml:space="preserve">– </w:t>
      </w:r>
      <w:r w:rsidR="00A46E29" w:rsidRPr="00DD1BE6">
        <w:rPr>
          <w:rFonts w:ascii="Calibri" w:eastAsia="Times New Roman" w:hAnsi="Calibri" w:cs="Calibri"/>
          <w:b/>
          <w:lang w:eastAsia="en-SG"/>
        </w:rPr>
        <w:t>D</w:t>
      </w:r>
      <w:r>
        <w:rPr>
          <w:rFonts w:ascii="Calibri" w:eastAsia="Times New Roman" w:hAnsi="Calibri" w:cs="Calibri"/>
          <w:b/>
          <w:lang w:eastAsia="en-SG"/>
        </w:rPr>
        <w:t>ec</w:t>
      </w:r>
      <w:r w:rsidR="00A46E29" w:rsidRPr="00DD1BE6">
        <w:rPr>
          <w:rFonts w:ascii="Calibri" w:eastAsia="Times New Roman" w:hAnsi="Calibri" w:cs="Calibri"/>
          <w:b/>
          <w:lang w:eastAsia="en-SG"/>
        </w:rPr>
        <w:t xml:space="preserve"> 1</w:t>
      </w:r>
      <w:r>
        <w:rPr>
          <w:rFonts w:ascii="Calibri" w:eastAsia="Times New Roman" w:hAnsi="Calibri" w:cs="Calibri"/>
          <w:b/>
          <w:lang w:eastAsia="en-SG"/>
        </w:rPr>
        <w:t>6</w:t>
      </w:r>
    </w:p>
    <w:p w14:paraId="0EBD044C" w14:textId="360639CA" w:rsidR="003F79E1" w:rsidRPr="003F79E1" w:rsidRDefault="003F79E1" w:rsidP="003F79E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SG"/>
        </w:rPr>
      </w:pPr>
      <w:r w:rsidRPr="003F79E1">
        <w:rPr>
          <w:rFonts w:ascii="Calibri" w:eastAsia="Times New Roman" w:hAnsi="Calibri" w:cs="Calibri"/>
          <w:lang w:eastAsia="en-SG"/>
        </w:rPr>
        <w:t xml:space="preserve">Planned and coordinated to support development of advanced cancer equipment, </w:t>
      </w:r>
      <w:r w:rsidRPr="00C90470">
        <w:rPr>
          <w:rFonts w:ascii="Calibri" w:eastAsia="Times New Roman" w:hAnsi="Calibri" w:cs="Calibri"/>
          <w:b/>
          <w:bCs/>
          <w:lang w:eastAsia="en-SG"/>
        </w:rPr>
        <w:t>worth USD 5M</w:t>
      </w:r>
    </w:p>
    <w:p w14:paraId="045A7FED" w14:textId="792A3839" w:rsidR="003F79E1" w:rsidRPr="003F79E1" w:rsidRDefault="003F79E1" w:rsidP="003F79E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SG"/>
        </w:rPr>
      </w:pPr>
      <w:r w:rsidRPr="003F79E1">
        <w:rPr>
          <w:rFonts w:ascii="Calibri" w:eastAsia="Times New Roman" w:hAnsi="Calibri" w:cs="Calibri"/>
          <w:lang w:eastAsia="en-SG"/>
        </w:rPr>
        <w:t xml:space="preserve">Collaborated with product teams to develop products on </w:t>
      </w:r>
      <w:r w:rsidRPr="00F91E59">
        <w:rPr>
          <w:rFonts w:ascii="Calibri" w:eastAsia="Times New Roman" w:hAnsi="Calibri" w:cs="Calibri"/>
          <w:b/>
          <w:bCs/>
          <w:lang w:eastAsia="en-SG"/>
        </w:rPr>
        <w:t>new optimized proces</w:t>
      </w:r>
      <w:r w:rsidR="0052416D">
        <w:rPr>
          <w:rFonts w:ascii="Calibri" w:eastAsia="Times New Roman" w:hAnsi="Calibri" w:cs="Calibri"/>
          <w:b/>
          <w:lang w:eastAsia="en-SG"/>
        </w:rPr>
        <w:t>s</w:t>
      </w:r>
      <w:r w:rsidRPr="003F79E1">
        <w:rPr>
          <w:rFonts w:ascii="Calibri" w:eastAsia="Times New Roman" w:hAnsi="Calibri" w:cs="Calibri"/>
          <w:lang w:eastAsia="en-SG"/>
        </w:rPr>
        <w:t xml:space="preserve"> leading to </w:t>
      </w:r>
      <w:r w:rsidR="007C731C">
        <w:rPr>
          <w:rFonts w:ascii="Calibri" w:eastAsia="Times New Roman" w:hAnsi="Calibri" w:cs="Calibri"/>
          <w:b/>
          <w:bCs/>
          <w:lang w:eastAsia="en-SG"/>
        </w:rPr>
        <w:t xml:space="preserve">USD </w:t>
      </w:r>
      <w:r w:rsidRPr="003F79E1">
        <w:rPr>
          <w:rFonts w:ascii="Calibri" w:eastAsia="Times New Roman" w:hAnsi="Calibri" w:cs="Calibri"/>
          <w:b/>
          <w:bCs/>
          <w:lang w:eastAsia="en-SG"/>
        </w:rPr>
        <w:t>155,000 savings</w:t>
      </w:r>
    </w:p>
    <w:p w14:paraId="1E095D71" w14:textId="09213905" w:rsidR="003F79E1" w:rsidRPr="00C918DA" w:rsidRDefault="003F79E1" w:rsidP="00C918D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SG"/>
        </w:rPr>
      </w:pPr>
      <w:r w:rsidRPr="00C918DA">
        <w:rPr>
          <w:rFonts w:ascii="Calibri" w:eastAsia="Times New Roman" w:hAnsi="Calibri" w:cs="Calibri"/>
          <w:lang w:eastAsia="en-SG"/>
        </w:rPr>
        <w:t>Gathered re</w:t>
      </w:r>
      <w:r w:rsidR="00D35FD2">
        <w:rPr>
          <w:rFonts w:ascii="Calibri" w:eastAsia="Times New Roman" w:hAnsi="Calibri" w:cs="Calibri"/>
          <w:lang w:eastAsia="en-SG"/>
        </w:rPr>
        <w:t>quirements, defined scopes and managed</w:t>
      </w:r>
      <w:r w:rsidRPr="00C918DA">
        <w:rPr>
          <w:rFonts w:ascii="Calibri" w:eastAsia="Times New Roman" w:hAnsi="Calibri" w:cs="Calibri"/>
          <w:lang w:eastAsia="en-SG"/>
        </w:rPr>
        <w:t xml:space="preserve"> 5 consumer products development</w:t>
      </w:r>
      <w:r w:rsidR="00D35FD2">
        <w:rPr>
          <w:rFonts w:ascii="Calibri" w:eastAsia="Times New Roman" w:hAnsi="Calibri" w:cs="Calibri"/>
          <w:lang w:eastAsia="en-SG"/>
        </w:rPr>
        <w:t xml:space="preserve"> with support of global team</w:t>
      </w:r>
    </w:p>
    <w:p w14:paraId="685274D1" w14:textId="6498FDE3" w:rsidR="003F79E1" w:rsidRDefault="003F79E1" w:rsidP="003F79E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SG"/>
        </w:rPr>
      </w:pPr>
      <w:r w:rsidRPr="003F79E1">
        <w:rPr>
          <w:rFonts w:ascii="Calibri" w:eastAsia="Times New Roman" w:hAnsi="Calibri" w:cs="Calibri"/>
          <w:lang w:eastAsia="en-SG"/>
        </w:rPr>
        <w:t>Liaised with internal organization, clients and suppliers, and maintained open communication lines on project phases</w:t>
      </w:r>
    </w:p>
    <w:p w14:paraId="5C50E653" w14:textId="26A0D778" w:rsidR="00C918DA" w:rsidRDefault="00C918DA" w:rsidP="003F79E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SG"/>
        </w:rPr>
      </w:pPr>
      <w:r w:rsidRPr="003F79E1">
        <w:rPr>
          <w:rFonts w:ascii="Calibri" w:eastAsia="Times New Roman" w:hAnsi="Calibri" w:cs="Calibri"/>
          <w:lang w:eastAsia="en-SG"/>
        </w:rPr>
        <w:t xml:space="preserve">Awarded </w:t>
      </w:r>
      <w:r w:rsidRPr="003F79E1">
        <w:rPr>
          <w:rFonts w:ascii="Calibri" w:eastAsia="Times New Roman" w:hAnsi="Calibri" w:cs="Calibri"/>
          <w:b/>
          <w:bCs/>
          <w:lang w:eastAsia="en-SG"/>
        </w:rPr>
        <w:t>employee of quarter</w:t>
      </w:r>
      <w:r w:rsidRPr="003F79E1">
        <w:rPr>
          <w:rFonts w:ascii="Calibri" w:eastAsia="Times New Roman" w:hAnsi="Calibri" w:cs="Calibri"/>
          <w:lang w:eastAsia="en-SG"/>
        </w:rPr>
        <w:t xml:space="preserve"> in 2016(Q2)</w:t>
      </w:r>
    </w:p>
    <w:p w14:paraId="68E6FC4D" w14:textId="40728362" w:rsidR="00407E2A" w:rsidRPr="003F79E1" w:rsidRDefault="00407E2A" w:rsidP="003F79E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lang w:eastAsia="en-SG"/>
        </w:rPr>
        <w:t xml:space="preserve">Devised roadmap on improving communication and presentation skills for fresh graduates in 150 days </w:t>
      </w:r>
    </w:p>
    <w:p w14:paraId="44C1C077" w14:textId="5C8180B8" w:rsidR="0024409A" w:rsidRPr="00726564" w:rsidRDefault="0024409A" w:rsidP="00C90470">
      <w:pPr>
        <w:shd w:val="clear" w:color="auto" w:fill="D9D9D9" w:themeFill="background1" w:themeFillShade="D9"/>
        <w:spacing w:before="240"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726564">
        <w:rPr>
          <w:rFonts w:ascii="Calibri" w:eastAsia="Times New Roman" w:hAnsi="Calibri" w:cs="Calibri"/>
          <w:b/>
          <w:bCs/>
          <w:lang w:eastAsia="en-SG"/>
        </w:rPr>
        <w:t>E</w:t>
      </w:r>
      <w:r w:rsidR="005C75B9">
        <w:rPr>
          <w:rFonts w:ascii="Calibri" w:eastAsia="Times New Roman" w:hAnsi="Calibri" w:cs="Calibri"/>
          <w:b/>
          <w:bCs/>
          <w:lang w:eastAsia="en-SG"/>
        </w:rPr>
        <w:t>DUCATION</w:t>
      </w:r>
    </w:p>
    <w:p w14:paraId="580163AE" w14:textId="2B2502B3" w:rsidR="0024409A" w:rsidRPr="00726564" w:rsidRDefault="0024409A" w:rsidP="0024409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726564">
        <w:rPr>
          <w:rFonts w:ascii="Calibri" w:eastAsia="Times New Roman" w:hAnsi="Calibri" w:cs="Calibri"/>
          <w:b/>
          <w:bCs/>
          <w:lang w:eastAsia="en-SG"/>
        </w:rPr>
        <w:t>National University of Singapore (</w:t>
      </w:r>
      <w:r w:rsidR="003F79E1" w:rsidRPr="00726564">
        <w:rPr>
          <w:rFonts w:ascii="Calibri" w:eastAsia="Times New Roman" w:hAnsi="Calibri" w:cs="Calibri"/>
          <w:b/>
          <w:bCs/>
          <w:lang w:eastAsia="en-SG"/>
        </w:rPr>
        <w:t>NUS)</w:t>
      </w:r>
      <w:r w:rsidR="00EB6855">
        <w:rPr>
          <w:rFonts w:ascii="Calibri" w:eastAsia="Times New Roman" w:hAnsi="Calibri" w:cs="Calibri"/>
          <w:lang w:eastAsia="en-SG"/>
        </w:rPr>
        <w:t xml:space="preserve">, </w:t>
      </w:r>
      <w:r w:rsidR="00EB6855" w:rsidRPr="00EB6855">
        <w:rPr>
          <w:rFonts w:ascii="Calibri" w:eastAsia="Times New Roman" w:hAnsi="Calibri" w:cs="Calibri"/>
          <w:b/>
          <w:bCs/>
          <w:lang w:eastAsia="en-SG"/>
        </w:rPr>
        <w:t>Singapore</w:t>
      </w:r>
      <w:r>
        <w:rPr>
          <w:rFonts w:ascii="Calibri" w:eastAsia="Times New Roman" w:hAnsi="Calibri" w:cs="Calibri"/>
          <w:lang w:eastAsia="en-SG"/>
        </w:rPr>
        <w:tab/>
      </w:r>
      <w:r>
        <w:rPr>
          <w:rFonts w:ascii="Calibri" w:eastAsia="Times New Roman" w:hAnsi="Calibri" w:cs="Calibri"/>
          <w:lang w:eastAsia="en-SG"/>
        </w:rPr>
        <w:tab/>
      </w:r>
      <w:r>
        <w:rPr>
          <w:rFonts w:ascii="Calibri" w:eastAsia="Times New Roman" w:hAnsi="Calibri" w:cs="Calibri"/>
          <w:lang w:eastAsia="en-SG"/>
        </w:rPr>
        <w:tab/>
      </w:r>
      <w:r>
        <w:rPr>
          <w:rFonts w:ascii="Calibri" w:eastAsia="Times New Roman" w:hAnsi="Calibri" w:cs="Calibri"/>
          <w:lang w:eastAsia="en-SG"/>
        </w:rPr>
        <w:tab/>
      </w:r>
      <w:r w:rsidR="003F79E1">
        <w:rPr>
          <w:rFonts w:ascii="Calibri" w:eastAsia="Times New Roman" w:hAnsi="Calibri" w:cs="Calibri"/>
          <w:lang w:eastAsia="en-SG"/>
        </w:rPr>
        <w:t xml:space="preserve">            </w:t>
      </w:r>
      <w:r>
        <w:rPr>
          <w:rFonts w:ascii="Calibri" w:eastAsia="Times New Roman" w:hAnsi="Calibri" w:cs="Calibri"/>
          <w:b/>
          <w:lang w:eastAsia="en-SG"/>
        </w:rPr>
        <w:t>Aug 1</w:t>
      </w:r>
      <w:r w:rsidR="00EB6855">
        <w:rPr>
          <w:rFonts w:ascii="Calibri" w:eastAsia="Times New Roman" w:hAnsi="Calibri" w:cs="Calibri"/>
          <w:b/>
          <w:lang w:eastAsia="en-SG"/>
        </w:rPr>
        <w:t>7</w:t>
      </w:r>
      <w:r w:rsidRPr="00076BEA">
        <w:rPr>
          <w:rFonts w:ascii="Calibri" w:eastAsia="Times New Roman" w:hAnsi="Calibri" w:cs="Calibri"/>
          <w:b/>
          <w:lang w:eastAsia="en-SG"/>
        </w:rPr>
        <w:t xml:space="preserve"> – </w:t>
      </w:r>
      <w:r>
        <w:rPr>
          <w:rFonts w:ascii="Calibri" w:eastAsia="Times New Roman" w:hAnsi="Calibri" w:cs="Calibri"/>
          <w:b/>
          <w:lang w:eastAsia="en-SG"/>
        </w:rPr>
        <w:t>Jul 1</w:t>
      </w:r>
      <w:r w:rsidR="00EB6855">
        <w:rPr>
          <w:rFonts w:ascii="Calibri" w:eastAsia="Times New Roman" w:hAnsi="Calibri" w:cs="Calibri"/>
          <w:b/>
          <w:lang w:eastAsia="en-SG"/>
        </w:rPr>
        <w:t>8</w:t>
      </w:r>
    </w:p>
    <w:p w14:paraId="4859EADE" w14:textId="565C0551" w:rsidR="0024409A" w:rsidRPr="00DB23E3" w:rsidRDefault="003F79E1" w:rsidP="0024409A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lang w:eastAsia="en-SG"/>
        </w:rPr>
        <w:t>Master of Science</w:t>
      </w:r>
      <w:r w:rsidR="00EB6855">
        <w:rPr>
          <w:rFonts w:ascii="Calibri" w:eastAsia="Times New Roman" w:hAnsi="Calibri" w:cs="Calibri"/>
          <w:lang w:eastAsia="en-SG"/>
        </w:rPr>
        <w:t xml:space="preserve">: </w:t>
      </w:r>
      <w:r>
        <w:rPr>
          <w:rFonts w:ascii="Calibri" w:eastAsia="Times New Roman" w:hAnsi="Calibri" w:cs="Calibri"/>
          <w:lang w:eastAsia="en-SG"/>
        </w:rPr>
        <w:t xml:space="preserve">Management of </w:t>
      </w:r>
      <w:r w:rsidR="00EB6855">
        <w:rPr>
          <w:rFonts w:ascii="Calibri" w:eastAsia="Times New Roman" w:hAnsi="Calibri" w:cs="Calibri"/>
          <w:lang w:eastAsia="en-SG"/>
        </w:rPr>
        <w:t>Technology</w:t>
      </w:r>
    </w:p>
    <w:p w14:paraId="1B80D822" w14:textId="77777777" w:rsidR="0024409A" w:rsidRDefault="0024409A" w:rsidP="0024409A">
      <w:pPr>
        <w:spacing w:after="0" w:line="240" w:lineRule="auto"/>
        <w:ind w:left="360" w:hanging="360"/>
        <w:rPr>
          <w:rFonts w:ascii="Calibri" w:eastAsia="Times New Roman" w:hAnsi="Calibri" w:cs="Calibri"/>
          <w:lang w:eastAsia="en-SG"/>
        </w:rPr>
      </w:pPr>
    </w:p>
    <w:p w14:paraId="38F05A4E" w14:textId="4D5BAFFE" w:rsidR="0024409A" w:rsidRPr="00076BEA" w:rsidRDefault="00EB6855" w:rsidP="0024409A">
      <w:pPr>
        <w:spacing w:after="0" w:line="240" w:lineRule="auto"/>
        <w:ind w:left="360" w:hanging="360"/>
        <w:rPr>
          <w:rFonts w:ascii="Calibri" w:eastAsia="Times New Roman" w:hAnsi="Calibri" w:cs="Calibri"/>
          <w:b/>
          <w:lang w:eastAsia="en-SG"/>
        </w:rPr>
      </w:pPr>
      <w:r>
        <w:rPr>
          <w:rFonts w:ascii="Calibri" w:eastAsia="Times New Roman" w:hAnsi="Calibri" w:cs="Calibri"/>
          <w:b/>
          <w:lang w:eastAsia="en-SG"/>
        </w:rPr>
        <w:t>Anna</w:t>
      </w:r>
      <w:r w:rsidR="0024409A" w:rsidRPr="00912C0D">
        <w:rPr>
          <w:rFonts w:ascii="Calibri" w:eastAsia="Times New Roman" w:hAnsi="Calibri" w:cs="Calibri"/>
          <w:b/>
          <w:lang w:eastAsia="en-SG"/>
        </w:rPr>
        <w:t xml:space="preserve"> University</w:t>
      </w:r>
      <w:r w:rsidR="0024409A">
        <w:rPr>
          <w:rFonts w:ascii="Calibri" w:eastAsia="Times New Roman" w:hAnsi="Calibri" w:cs="Calibri"/>
          <w:lang w:eastAsia="en-SG"/>
        </w:rPr>
        <w:t xml:space="preserve">, </w:t>
      </w:r>
      <w:r w:rsidRPr="00EB6855">
        <w:rPr>
          <w:rFonts w:ascii="Calibri" w:eastAsia="Times New Roman" w:hAnsi="Calibri" w:cs="Calibri"/>
          <w:b/>
          <w:bCs/>
          <w:lang w:eastAsia="en-SG"/>
        </w:rPr>
        <w:t>India</w:t>
      </w:r>
      <w:r w:rsidR="0024409A">
        <w:rPr>
          <w:rFonts w:ascii="Calibri" w:eastAsia="Times New Roman" w:hAnsi="Calibri" w:cs="Calibri"/>
          <w:lang w:eastAsia="en-SG"/>
        </w:rPr>
        <w:tab/>
      </w:r>
      <w:r w:rsidR="0024409A">
        <w:rPr>
          <w:rFonts w:ascii="Calibri" w:eastAsia="Times New Roman" w:hAnsi="Calibri" w:cs="Calibri"/>
          <w:lang w:eastAsia="en-SG"/>
        </w:rPr>
        <w:tab/>
      </w:r>
      <w:r w:rsidR="0024409A">
        <w:rPr>
          <w:rFonts w:ascii="Calibri" w:eastAsia="Times New Roman" w:hAnsi="Calibri" w:cs="Calibri"/>
          <w:lang w:eastAsia="en-SG"/>
        </w:rPr>
        <w:tab/>
      </w:r>
      <w:r>
        <w:rPr>
          <w:rFonts w:ascii="Calibri" w:eastAsia="Times New Roman" w:hAnsi="Calibri" w:cs="Calibri"/>
          <w:lang w:eastAsia="en-SG"/>
        </w:rPr>
        <w:t xml:space="preserve">                                                                                  </w:t>
      </w:r>
      <w:r w:rsidR="005510C4">
        <w:rPr>
          <w:rFonts w:ascii="Calibri" w:eastAsia="Times New Roman" w:hAnsi="Calibri" w:cs="Calibri"/>
          <w:lang w:eastAsia="en-SG"/>
        </w:rPr>
        <w:t xml:space="preserve"> </w:t>
      </w:r>
      <w:r>
        <w:rPr>
          <w:rFonts w:ascii="Calibri" w:eastAsia="Times New Roman" w:hAnsi="Calibri" w:cs="Calibri"/>
          <w:b/>
          <w:lang w:eastAsia="en-SG"/>
        </w:rPr>
        <w:t>Aug</w:t>
      </w:r>
      <w:r w:rsidR="0024409A">
        <w:rPr>
          <w:rFonts w:ascii="Calibri" w:eastAsia="Times New Roman" w:hAnsi="Calibri" w:cs="Calibri"/>
          <w:b/>
          <w:lang w:eastAsia="en-SG"/>
        </w:rPr>
        <w:t xml:space="preserve"> </w:t>
      </w:r>
      <w:r>
        <w:rPr>
          <w:rFonts w:ascii="Calibri" w:eastAsia="Times New Roman" w:hAnsi="Calibri" w:cs="Calibri"/>
          <w:b/>
          <w:lang w:eastAsia="en-SG"/>
        </w:rPr>
        <w:t>10</w:t>
      </w:r>
      <w:r w:rsidR="0024409A">
        <w:rPr>
          <w:rFonts w:ascii="Calibri" w:eastAsia="Times New Roman" w:hAnsi="Calibri" w:cs="Calibri"/>
          <w:b/>
          <w:lang w:eastAsia="en-SG"/>
        </w:rPr>
        <w:t xml:space="preserve"> –</w:t>
      </w:r>
      <w:r>
        <w:rPr>
          <w:rFonts w:ascii="Calibri" w:eastAsia="Times New Roman" w:hAnsi="Calibri" w:cs="Calibri"/>
          <w:b/>
          <w:lang w:eastAsia="en-SG"/>
        </w:rPr>
        <w:t xml:space="preserve"> Jun</w:t>
      </w:r>
      <w:r w:rsidR="0024409A">
        <w:rPr>
          <w:rFonts w:ascii="Calibri" w:eastAsia="Times New Roman" w:hAnsi="Calibri" w:cs="Calibri"/>
          <w:b/>
          <w:lang w:eastAsia="en-SG"/>
        </w:rPr>
        <w:t xml:space="preserve"> 1</w:t>
      </w:r>
      <w:r>
        <w:rPr>
          <w:rFonts w:ascii="Calibri" w:eastAsia="Times New Roman" w:hAnsi="Calibri" w:cs="Calibri"/>
          <w:b/>
          <w:lang w:eastAsia="en-SG"/>
        </w:rPr>
        <w:t>4</w:t>
      </w:r>
    </w:p>
    <w:p w14:paraId="5E5D8806" w14:textId="76B40C38" w:rsidR="0029208C" w:rsidRPr="0080582E" w:rsidRDefault="00EB6855" w:rsidP="0080582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EB6855">
        <w:rPr>
          <w:rFonts w:ascii="Calibri" w:eastAsia="Times New Roman" w:hAnsi="Calibri" w:cs="Calibri"/>
          <w:lang w:eastAsia="en-SG"/>
        </w:rPr>
        <w:t>Bachelor of Science: Electronics and Communications Engineering</w:t>
      </w:r>
    </w:p>
    <w:p w14:paraId="26B3C383" w14:textId="21695DD7" w:rsidR="0080582E" w:rsidRPr="0080582E" w:rsidRDefault="0080582E" w:rsidP="00C90470">
      <w:pPr>
        <w:shd w:val="clear" w:color="auto" w:fill="D9D9D9" w:themeFill="background1" w:themeFillShade="D9"/>
        <w:spacing w:before="240"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b/>
          <w:bCs/>
          <w:lang w:eastAsia="en-SG"/>
        </w:rPr>
        <w:t>C</w:t>
      </w:r>
      <w:r w:rsidR="005C75B9">
        <w:rPr>
          <w:rFonts w:ascii="Calibri" w:eastAsia="Times New Roman" w:hAnsi="Calibri" w:cs="Calibri"/>
          <w:b/>
          <w:bCs/>
          <w:lang w:eastAsia="en-SG"/>
        </w:rPr>
        <w:t>ERTIFICATION</w:t>
      </w:r>
    </w:p>
    <w:p w14:paraId="611AA0FA" w14:textId="1C78103A" w:rsidR="001F6266" w:rsidRDefault="001F6266" w:rsidP="0080582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lang w:eastAsia="en-SG"/>
        </w:rPr>
        <w:t>Certified ScrumMaster- CSM</w:t>
      </w:r>
    </w:p>
    <w:p w14:paraId="23851278" w14:textId="45133598" w:rsidR="0080582E" w:rsidRDefault="0080582E" w:rsidP="0080582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eastAsia="Times New Roman" w:hAnsi="Calibri" w:cs="Calibri"/>
          <w:lang w:eastAsia="en-SG"/>
        </w:rPr>
      </w:pPr>
      <w:r w:rsidRPr="0080582E">
        <w:rPr>
          <w:rFonts w:ascii="Calibri" w:eastAsia="Times New Roman" w:hAnsi="Calibri" w:cs="Calibri"/>
          <w:lang w:eastAsia="en-SG"/>
        </w:rPr>
        <w:t>Project Management Foundations-</w:t>
      </w:r>
      <w:r w:rsidR="001F6266">
        <w:rPr>
          <w:rFonts w:ascii="Calibri" w:eastAsia="Times New Roman" w:hAnsi="Calibri" w:cs="Calibri"/>
          <w:lang w:eastAsia="en-SG"/>
        </w:rPr>
        <w:t xml:space="preserve"> </w:t>
      </w:r>
      <w:r w:rsidRPr="0080582E">
        <w:rPr>
          <w:rFonts w:ascii="Calibri" w:eastAsia="Times New Roman" w:hAnsi="Calibri" w:cs="Calibri"/>
          <w:lang w:eastAsia="en-SG"/>
        </w:rPr>
        <w:t>PMI</w:t>
      </w:r>
    </w:p>
    <w:p w14:paraId="6ED28725" w14:textId="30D95FB9" w:rsidR="0080582E" w:rsidRPr="00726564" w:rsidRDefault="0080582E" w:rsidP="00C90470">
      <w:pPr>
        <w:shd w:val="clear" w:color="auto" w:fill="D9D9D9" w:themeFill="background1" w:themeFillShade="D9"/>
        <w:spacing w:before="240"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b/>
          <w:bCs/>
          <w:lang w:eastAsia="en-SG"/>
        </w:rPr>
        <w:t>L</w:t>
      </w:r>
      <w:r w:rsidR="005C75B9">
        <w:rPr>
          <w:rFonts w:ascii="Calibri" w:eastAsia="Times New Roman" w:hAnsi="Calibri" w:cs="Calibri"/>
          <w:b/>
          <w:bCs/>
          <w:lang w:eastAsia="en-SG"/>
        </w:rPr>
        <w:t>ANGUAGES</w:t>
      </w:r>
    </w:p>
    <w:p w14:paraId="1F6926C1" w14:textId="04271C40" w:rsidR="005F148C" w:rsidRDefault="0080582E" w:rsidP="00C10521">
      <w:pPr>
        <w:pStyle w:val="ListParagraph"/>
        <w:numPr>
          <w:ilvl w:val="0"/>
          <w:numId w:val="23"/>
        </w:numPr>
        <w:spacing w:after="0" w:line="240" w:lineRule="auto"/>
        <w:ind w:left="360"/>
        <w:jc w:val="both"/>
      </w:pPr>
      <w:r w:rsidRPr="007C571B">
        <w:rPr>
          <w:rFonts w:ascii="Calibri" w:eastAsia="Times New Roman" w:hAnsi="Calibri" w:cs="Calibri"/>
          <w:lang w:eastAsia="en-SG"/>
        </w:rPr>
        <w:t>English, German</w:t>
      </w:r>
      <w:r w:rsidR="00407E2A">
        <w:rPr>
          <w:rFonts w:ascii="Calibri" w:eastAsia="Times New Roman" w:hAnsi="Calibri" w:cs="Calibri"/>
          <w:lang w:eastAsia="en-SG"/>
        </w:rPr>
        <w:t>(Basic)</w:t>
      </w:r>
      <w:r w:rsidRPr="007C571B">
        <w:rPr>
          <w:rFonts w:ascii="Calibri" w:eastAsia="Times New Roman" w:hAnsi="Calibri" w:cs="Calibri"/>
          <w:lang w:eastAsia="en-SG"/>
        </w:rPr>
        <w:t>, Hindi, Tamil, Urdu</w:t>
      </w:r>
    </w:p>
    <w:sectPr w:rsidR="005F148C" w:rsidSect="00CB5D4B">
      <w:pgSz w:w="11906" w:h="16838"/>
      <w:pgMar w:top="810" w:right="1286" w:bottom="1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054E8" w14:textId="77777777" w:rsidR="00316B4C" w:rsidRDefault="00316B4C" w:rsidP="000C22F6">
      <w:pPr>
        <w:spacing w:after="0" w:line="240" w:lineRule="auto"/>
      </w:pPr>
      <w:r>
        <w:separator/>
      </w:r>
    </w:p>
  </w:endnote>
  <w:endnote w:type="continuationSeparator" w:id="0">
    <w:p w14:paraId="2233DD5A" w14:textId="77777777" w:rsidR="00316B4C" w:rsidRDefault="00316B4C" w:rsidP="000C2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008C3" w14:textId="77777777" w:rsidR="00316B4C" w:rsidRDefault="00316B4C" w:rsidP="000C22F6">
      <w:pPr>
        <w:spacing w:after="0" w:line="240" w:lineRule="auto"/>
      </w:pPr>
      <w:r>
        <w:separator/>
      </w:r>
    </w:p>
  </w:footnote>
  <w:footnote w:type="continuationSeparator" w:id="0">
    <w:p w14:paraId="180A8608" w14:textId="77777777" w:rsidR="00316B4C" w:rsidRDefault="00316B4C" w:rsidP="000C2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B18258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9FAFC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C012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B08F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A25B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26BD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F6EA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DEF4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002C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A3E80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C462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B866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6271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6EFB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AE8B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AEE5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EE28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620A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4F478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9CA0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6EB7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7E68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98E0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7248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308A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9883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5021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7121FC"/>
    <w:multiLevelType w:val="hybridMultilevel"/>
    <w:tmpl w:val="F17CD04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5C924D1"/>
    <w:multiLevelType w:val="hybridMultilevel"/>
    <w:tmpl w:val="20EAFAC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05EA06F5"/>
    <w:multiLevelType w:val="hybridMultilevel"/>
    <w:tmpl w:val="4AFC0C1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3E7260"/>
    <w:multiLevelType w:val="hybridMultilevel"/>
    <w:tmpl w:val="25B28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68394C"/>
    <w:multiLevelType w:val="hybridMultilevel"/>
    <w:tmpl w:val="A0D454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A126AC"/>
    <w:multiLevelType w:val="hybridMultilevel"/>
    <w:tmpl w:val="81F4D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4B106D"/>
    <w:multiLevelType w:val="hybridMultilevel"/>
    <w:tmpl w:val="D23E1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9F57A2"/>
    <w:multiLevelType w:val="hybridMultilevel"/>
    <w:tmpl w:val="7B866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A2CB6A">
      <w:numFmt w:val="bullet"/>
      <w:lvlText w:val=""/>
      <w:lvlJc w:val="left"/>
      <w:pPr>
        <w:ind w:left="1125" w:hanging="405"/>
      </w:pPr>
      <w:rPr>
        <w:rFonts w:ascii="Wingdings" w:eastAsia="Times New Roman" w:hAnsi="Wingdings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AE790B"/>
    <w:multiLevelType w:val="hybridMultilevel"/>
    <w:tmpl w:val="D7E27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8003A8"/>
    <w:multiLevelType w:val="hybridMultilevel"/>
    <w:tmpl w:val="DB86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87AB7"/>
    <w:multiLevelType w:val="hybridMultilevel"/>
    <w:tmpl w:val="19DA1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FC57E3"/>
    <w:multiLevelType w:val="hybridMultilevel"/>
    <w:tmpl w:val="C6428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25" w:hanging="405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684AED"/>
    <w:multiLevelType w:val="hybridMultilevel"/>
    <w:tmpl w:val="367821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655B38"/>
    <w:multiLevelType w:val="hybridMultilevel"/>
    <w:tmpl w:val="9D3EEA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40FF5"/>
    <w:multiLevelType w:val="hybridMultilevel"/>
    <w:tmpl w:val="D5D4D8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D14198"/>
    <w:multiLevelType w:val="hybridMultilevel"/>
    <w:tmpl w:val="47C2540C"/>
    <w:lvl w:ilvl="0" w:tplc="4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 w15:restartNumberingAfterBreak="0">
    <w:nsid w:val="78BF7AC1"/>
    <w:multiLevelType w:val="hybridMultilevel"/>
    <w:tmpl w:val="3F007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19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14"/>
  </w:num>
  <w:num w:numId="10">
    <w:abstractNumId w:val="17"/>
  </w:num>
  <w:num w:numId="11">
    <w:abstractNumId w:val="3"/>
  </w:num>
  <w:num w:numId="12">
    <w:abstractNumId w:val="11"/>
  </w:num>
  <w:num w:numId="13">
    <w:abstractNumId w:val="12"/>
  </w:num>
  <w:num w:numId="14">
    <w:abstractNumId w:val="4"/>
  </w:num>
  <w:num w:numId="15">
    <w:abstractNumId w:val="11"/>
  </w:num>
  <w:num w:numId="16">
    <w:abstractNumId w:val="12"/>
  </w:num>
  <w:num w:numId="17">
    <w:abstractNumId w:val="4"/>
  </w:num>
  <w:num w:numId="18">
    <w:abstractNumId w:val="0"/>
  </w:num>
  <w:num w:numId="19">
    <w:abstractNumId w:val="2"/>
  </w:num>
  <w:num w:numId="20">
    <w:abstractNumId w:val="1"/>
  </w:num>
  <w:num w:numId="21">
    <w:abstractNumId w:val="16"/>
  </w:num>
  <w:num w:numId="22">
    <w:abstractNumId w:val="1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4E0"/>
    <w:rsid w:val="00004B9D"/>
    <w:rsid w:val="00040AC3"/>
    <w:rsid w:val="000428B7"/>
    <w:rsid w:val="00070DF1"/>
    <w:rsid w:val="000B2104"/>
    <w:rsid w:val="000C22F6"/>
    <w:rsid w:val="000E49EA"/>
    <w:rsid w:val="000E6BE4"/>
    <w:rsid w:val="001A4ECA"/>
    <w:rsid w:val="001B6D56"/>
    <w:rsid w:val="001F6266"/>
    <w:rsid w:val="00217264"/>
    <w:rsid w:val="00222E9F"/>
    <w:rsid w:val="0024409A"/>
    <w:rsid w:val="002627DA"/>
    <w:rsid w:val="0029208C"/>
    <w:rsid w:val="002A4E8E"/>
    <w:rsid w:val="002C39B2"/>
    <w:rsid w:val="002F2008"/>
    <w:rsid w:val="00316B4C"/>
    <w:rsid w:val="0036471A"/>
    <w:rsid w:val="003D5408"/>
    <w:rsid w:val="003F79E1"/>
    <w:rsid w:val="00407E2A"/>
    <w:rsid w:val="00416526"/>
    <w:rsid w:val="00435C23"/>
    <w:rsid w:val="004B6519"/>
    <w:rsid w:val="004B6EFA"/>
    <w:rsid w:val="004C1F75"/>
    <w:rsid w:val="004E7B91"/>
    <w:rsid w:val="0052416D"/>
    <w:rsid w:val="00525D22"/>
    <w:rsid w:val="00544C6E"/>
    <w:rsid w:val="0054564B"/>
    <w:rsid w:val="005510C4"/>
    <w:rsid w:val="0057312E"/>
    <w:rsid w:val="00584A14"/>
    <w:rsid w:val="005C75B9"/>
    <w:rsid w:val="005D15B7"/>
    <w:rsid w:val="005F148C"/>
    <w:rsid w:val="00632069"/>
    <w:rsid w:val="0064184D"/>
    <w:rsid w:val="006C2D6A"/>
    <w:rsid w:val="00702922"/>
    <w:rsid w:val="00726CA0"/>
    <w:rsid w:val="00731B30"/>
    <w:rsid w:val="00745B36"/>
    <w:rsid w:val="007565C5"/>
    <w:rsid w:val="00785D26"/>
    <w:rsid w:val="007C571B"/>
    <w:rsid w:val="007C731C"/>
    <w:rsid w:val="007C7E8B"/>
    <w:rsid w:val="007D0F3A"/>
    <w:rsid w:val="007D379A"/>
    <w:rsid w:val="007E734B"/>
    <w:rsid w:val="007F1D56"/>
    <w:rsid w:val="007F50A2"/>
    <w:rsid w:val="0080582E"/>
    <w:rsid w:val="00834830"/>
    <w:rsid w:val="008634E0"/>
    <w:rsid w:val="00885617"/>
    <w:rsid w:val="008B2400"/>
    <w:rsid w:val="00940E1A"/>
    <w:rsid w:val="00953497"/>
    <w:rsid w:val="00956627"/>
    <w:rsid w:val="00963028"/>
    <w:rsid w:val="009674D8"/>
    <w:rsid w:val="00973648"/>
    <w:rsid w:val="00980273"/>
    <w:rsid w:val="009D3A02"/>
    <w:rsid w:val="009F0882"/>
    <w:rsid w:val="009F70A9"/>
    <w:rsid w:val="00A00023"/>
    <w:rsid w:val="00A040EA"/>
    <w:rsid w:val="00A46E29"/>
    <w:rsid w:val="00A54A25"/>
    <w:rsid w:val="00A64418"/>
    <w:rsid w:val="00A73345"/>
    <w:rsid w:val="00A86763"/>
    <w:rsid w:val="00B45EF1"/>
    <w:rsid w:val="00B9508D"/>
    <w:rsid w:val="00BC2ECC"/>
    <w:rsid w:val="00C10521"/>
    <w:rsid w:val="00C65DD1"/>
    <w:rsid w:val="00C90470"/>
    <w:rsid w:val="00C918DA"/>
    <w:rsid w:val="00C970B3"/>
    <w:rsid w:val="00CB5D4B"/>
    <w:rsid w:val="00D05A6B"/>
    <w:rsid w:val="00D23A0C"/>
    <w:rsid w:val="00D35FD2"/>
    <w:rsid w:val="00D44B4B"/>
    <w:rsid w:val="00D5026B"/>
    <w:rsid w:val="00D83DB8"/>
    <w:rsid w:val="00DD1BE6"/>
    <w:rsid w:val="00E06358"/>
    <w:rsid w:val="00E1754D"/>
    <w:rsid w:val="00E83975"/>
    <w:rsid w:val="00EA408B"/>
    <w:rsid w:val="00EA7F64"/>
    <w:rsid w:val="00EB6855"/>
    <w:rsid w:val="00EF41F7"/>
    <w:rsid w:val="00F76954"/>
    <w:rsid w:val="00F87565"/>
    <w:rsid w:val="00F91E59"/>
    <w:rsid w:val="00FA6F05"/>
    <w:rsid w:val="00FC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E65C7"/>
  <w15:docId w15:val="{EA5F54EC-5095-5C40-B323-611D51E7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34E0"/>
    <w:rPr>
      <w:rFonts w:eastAsiaTheme="minorHAnsi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D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DF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8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82E"/>
    <w:rPr>
      <w:rFonts w:ascii="Segoe UI" w:eastAsiaTheme="minorHAnsi" w:hAnsi="Segoe UI" w:cs="Segoe UI"/>
      <w:sz w:val="18"/>
      <w:szCs w:val="18"/>
      <w:lang w:val="en-SG" w:eastAsia="en-US"/>
    </w:rPr>
  </w:style>
  <w:style w:type="paragraph" w:styleId="Header">
    <w:name w:val="header"/>
    <w:basedOn w:val="Normal"/>
    <w:link w:val="HeaderChar"/>
    <w:uiPriority w:val="99"/>
    <w:unhideWhenUsed/>
    <w:rsid w:val="000C22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2F6"/>
    <w:rPr>
      <w:rFonts w:eastAsiaTheme="minorHAnsi"/>
      <w:lang w:val="en-SG" w:eastAsia="en-US"/>
    </w:rPr>
  </w:style>
  <w:style w:type="paragraph" w:styleId="Footer">
    <w:name w:val="footer"/>
    <w:basedOn w:val="Normal"/>
    <w:link w:val="FooterChar"/>
    <w:uiPriority w:val="99"/>
    <w:unhideWhenUsed/>
    <w:rsid w:val="000C22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2F6"/>
    <w:rPr>
      <w:rFonts w:eastAsiaTheme="minorHAnsi"/>
      <w:lang w:val="en-SG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C7E8B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063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00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20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065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596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2389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266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0568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257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8329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inkedin.com/in/mukthar-ahama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uktharCloudNine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F270D5BB33494DA31D9D698E9CB9CC" ma:contentTypeVersion="5" ma:contentTypeDescription="Create a new document." ma:contentTypeScope="" ma:versionID="ab0db32b1d2af70cadc98746084721db">
  <xsd:schema xmlns:xsd="http://www.w3.org/2001/XMLSchema" xmlns:xs="http://www.w3.org/2001/XMLSchema" xmlns:p="http://schemas.microsoft.com/office/2006/metadata/properties" xmlns:ns2="1f240410-6eb2-4dc1-980f-791e50372128" targetNamespace="http://schemas.microsoft.com/office/2006/metadata/properties" ma:root="true" ma:fieldsID="7557d56aa1bf7e748148dca5a923ae05" ns2:_="">
    <xsd:import namespace="1f240410-6eb2-4dc1-980f-791e503721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40410-6eb2-4dc1-980f-791e50372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D358D-6EEF-4F67-9B79-915B3D81AD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EBC65F-3A99-45CE-AE54-BDA96BD18D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CE6C0D-592A-4082-93E5-BD39A42E8B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240410-6eb2-4dc1-980f-791e503721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0A6C25-B7B5-A744-B441-42583D852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osasj</dc:creator>
  <cp:keywords/>
  <dc:description/>
  <cp:lastModifiedBy>Dharma Raj Sithuraj</cp:lastModifiedBy>
  <cp:revision>8</cp:revision>
  <cp:lastPrinted>2020-06-02T15:38:00Z</cp:lastPrinted>
  <dcterms:created xsi:type="dcterms:W3CDTF">2020-06-02T14:24:00Z</dcterms:created>
  <dcterms:modified xsi:type="dcterms:W3CDTF">2020-07-03T07:46:00Z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0x010100C1F270D5BB33494DA31D9D698E9CB9CC</vt:lpwstr>
  </property>
  <property fmtid="{D5CDD505-2E9C-101B-9397-08002B2CF9AE}" pid="3" name="_dlc_DocIdItemGuid">
    <vt:lpwstr>1dac2395-9753-47ab-aec3-6196d862dac2</vt:lpwstr>
  </property>
  <property fmtid="{D5CDD505-2E9C-101B-9397-08002B2CF9AE}" pid="4" name="AuthorIds_UIVersion_1024">
    <vt:lpwstr>12</vt:lpwstr>
  </property>
</Properties>
</file>